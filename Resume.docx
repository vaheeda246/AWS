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75" w:rsidRPr="00DF1B2C" w:rsidRDefault="000014C3">
      <w:pPr>
        <w:suppressAutoHyphens/>
        <w:spacing w:after="0" w:line="240" w:lineRule="auto"/>
        <w:rPr>
          <w:rFonts w:ascii="Segoe UI" w:eastAsia="Segoe UI" w:hAnsi="Segoe UI" w:cs="Segoe UI"/>
          <w:b/>
          <w:sz w:val="28"/>
          <w:szCs w:val="28"/>
        </w:rPr>
      </w:pPr>
      <w:r w:rsidRPr="00DF1B2C">
        <w:rPr>
          <w:rFonts w:ascii="Segoe UI" w:eastAsia="Segoe UI" w:hAnsi="Segoe UI" w:cs="Segoe UI"/>
          <w:b/>
          <w:sz w:val="28"/>
          <w:szCs w:val="28"/>
        </w:rPr>
        <w:t>Sk.Vaheeda Begum</w:t>
      </w:r>
    </w:p>
    <w:p w:rsidR="00EB7275" w:rsidRDefault="00EB7275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:rsidR="00EB7275" w:rsidRPr="00DF1B2C" w:rsidRDefault="000014C3">
      <w:pPr>
        <w:suppressAutoHyphens/>
        <w:spacing w:after="0" w:line="240" w:lineRule="auto"/>
        <w:ind w:right="-153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Chandanagar,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Mobile: +91 - 6300154187</w:t>
      </w:r>
    </w:p>
    <w:p w:rsidR="00EB7275" w:rsidRPr="00DF1B2C" w:rsidRDefault="00F0269B">
      <w:pPr>
        <w:suppressAutoHyphens/>
        <w:spacing w:after="0" w:line="480" w:lineRule="auto"/>
        <w:ind w:right="-18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pt;margin-top:22.75pt;width:470.05pt;height:0;z-index:251658240" o:connectortype="straight"/>
        </w:pict>
      </w:r>
      <w:r w:rsidR="000014C3" w:rsidRPr="00DF1B2C">
        <w:rPr>
          <w:rFonts w:ascii="Segoe UI" w:eastAsia="Segoe UI" w:hAnsi="Segoe UI" w:cs="Segoe UI"/>
        </w:rPr>
        <w:t>Hyderabad.</w:t>
      </w:r>
      <w:r w:rsidR="000014C3" w:rsidRPr="00DF1B2C">
        <w:rPr>
          <w:rFonts w:ascii="Segoe UI" w:eastAsia="Segoe UI" w:hAnsi="Segoe UI" w:cs="Segoe UI"/>
        </w:rPr>
        <w:tab/>
      </w:r>
      <w:r w:rsidR="000014C3" w:rsidRPr="00DF1B2C">
        <w:rPr>
          <w:rFonts w:ascii="Segoe UI" w:eastAsia="Segoe UI" w:hAnsi="Segoe UI" w:cs="Segoe UI"/>
        </w:rPr>
        <w:tab/>
      </w:r>
      <w:r w:rsidR="000014C3" w:rsidRPr="00DF1B2C">
        <w:rPr>
          <w:rFonts w:ascii="Segoe UI" w:eastAsia="Segoe UI" w:hAnsi="Segoe UI" w:cs="Segoe UI"/>
        </w:rPr>
        <w:tab/>
      </w:r>
      <w:r w:rsidR="000014C3" w:rsidRPr="00DF1B2C">
        <w:rPr>
          <w:rFonts w:ascii="Segoe UI" w:eastAsia="Segoe UI" w:hAnsi="Segoe UI" w:cs="Segoe UI"/>
        </w:rPr>
        <w:tab/>
      </w:r>
      <w:r w:rsidR="000014C3" w:rsidRPr="00DF1B2C">
        <w:rPr>
          <w:rFonts w:ascii="Segoe UI" w:eastAsia="Segoe UI" w:hAnsi="Segoe UI" w:cs="Segoe UI"/>
        </w:rPr>
        <w:tab/>
      </w:r>
      <w:r w:rsidR="000014C3" w:rsidRPr="00DF1B2C">
        <w:rPr>
          <w:rFonts w:ascii="Segoe UI" w:eastAsia="Segoe UI" w:hAnsi="Segoe UI" w:cs="Segoe UI"/>
        </w:rPr>
        <w:tab/>
        <w:t>Email: vaheeda.514@gmail.com</w:t>
      </w:r>
    </w:p>
    <w:p w:rsidR="00EB7275" w:rsidRPr="006361B0" w:rsidRDefault="000014C3">
      <w:pPr>
        <w:widowControl w:val="0"/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6361B0">
        <w:rPr>
          <w:rFonts w:ascii="Segoe UI" w:eastAsia="Segoe UI" w:hAnsi="Segoe UI" w:cs="Segoe UI"/>
          <w:b/>
        </w:rPr>
        <w:t>Objective</w:t>
      </w:r>
    </w:p>
    <w:p w:rsidR="006C7531" w:rsidRDefault="000014C3">
      <w:pPr>
        <w:tabs>
          <w:tab w:val="left" w:pos="9900"/>
          <w:tab w:val="left" w:pos="9990"/>
        </w:tabs>
        <w:suppressAutoHyphens/>
        <w:spacing w:after="0" w:line="240" w:lineRule="auto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Being an individual with a passion to excel, I desire to work in competitive and innovative environment that accelerates the growth of my career and my organization.</w:t>
      </w:r>
    </w:p>
    <w:p w:rsidR="006C7531" w:rsidRPr="006361B0" w:rsidRDefault="006C7531" w:rsidP="006C7531">
      <w:pPr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6361B0">
        <w:rPr>
          <w:rFonts w:ascii="Segoe UI" w:eastAsia="Segoe UI" w:hAnsi="Segoe UI" w:cs="Segoe UI"/>
          <w:b/>
        </w:rPr>
        <w:t>Technical skills:</w:t>
      </w:r>
    </w:p>
    <w:p w:rsidR="006C7531" w:rsidRPr="00DF1B2C" w:rsidRDefault="006C7531" w:rsidP="006C7531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DF1B2C">
        <w:rPr>
          <w:rFonts w:ascii="Segoe UI" w:hAnsi="Segoe UI" w:cs="Segoe UI"/>
          <w:sz w:val="22"/>
          <w:szCs w:val="22"/>
        </w:rPr>
        <w:t>Operating systems</w:t>
      </w:r>
      <w:r>
        <w:rPr>
          <w:rFonts w:ascii="Segoe UI" w:hAnsi="Segoe UI" w:cs="Segoe UI"/>
          <w:sz w:val="22"/>
          <w:szCs w:val="22"/>
        </w:rPr>
        <w:t xml:space="preserve">  </w:t>
      </w:r>
      <w:r w:rsidR="003203CA">
        <w:rPr>
          <w:rFonts w:ascii="Segoe UI" w:hAnsi="Segoe UI" w:cs="Segoe UI"/>
          <w:sz w:val="22"/>
          <w:szCs w:val="22"/>
        </w:rPr>
        <w:t xml:space="preserve">                </w:t>
      </w:r>
      <w:r w:rsidRPr="00DF1B2C">
        <w:rPr>
          <w:rFonts w:ascii="Segoe UI" w:hAnsi="Segoe UI" w:cs="Segoe UI"/>
          <w:sz w:val="22"/>
          <w:szCs w:val="22"/>
        </w:rPr>
        <w:t xml:space="preserve">: Ubuntu, Windows XP 7/8 </w:t>
      </w:r>
      <w:r>
        <w:rPr>
          <w:rFonts w:ascii="Segoe UI" w:hAnsi="Segoe UI" w:cs="Segoe UI"/>
          <w:sz w:val="22"/>
          <w:szCs w:val="22"/>
        </w:rPr>
        <w:t>10</w:t>
      </w:r>
    </w:p>
    <w:p w:rsidR="006C7531" w:rsidRPr="006C7531" w:rsidRDefault="006C7531" w:rsidP="006C7531">
      <w:pPr>
        <w:pStyle w:val="ListParagraph"/>
        <w:numPr>
          <w:ilvl w:val="0"/>
          <w:numId w:val="12"/>
        </w:numPr>
        <w:rPr>
          <w:rFonts w:ascii="Segoe UI" w:eastAsia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Database Query Language     </w:t>
      </w:r>
      <w:r w:rsidR="003203C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: Ms </w:t>
      </w:r>
      <w:r w:rsidRPr="00DF1B2C">
        <w:rPr>
          <w:rFonts w:ascii="Segoe UI" w:hAnsi="Segoe UI" w:cs="Segoe UI"/>
          <w:sz w:val="22"/>
          <w:szCs w:val="22"/>
        </w:rPr>
        <w:t>SQL (Basics</w:t>
      </w:r>
      <w:r w:rsidRPr="00DF1B2C">
        <w:rPr>
          <w:sz w:val="22"/>
          <w:szCs w:val="22"/>
          <w:lang w:val="en-IN"/>
        </w:rPr>
        <w:t>)</w:t>
      </w:r>
    </w:p>
    <w:p w:rsidR="006C7531" w:rsidRPr="006C7531" w:rsidRDefault="006C7531" w:rsidP="006C7531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6C7531">
        <w:rPr>
          <w:rFonts w:ascii="Segoe UI" w:hAnsi="Segoe UI" w:cs="Segoe UI"/>
          <w:sz w:val="22"/>
          <w:szCs w:val="22"/>
        </w:rPr>
        <w:t xml:space="preserve">Version control tool               </w:t>
      </w:r>
      <w:r w:rsidR="003203C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6C7531">
        <w:rPr>
          <w:rFonts w:ascii="Segoe UI" w:hAnsi="Segoe UI" w:cs="Segoe UI"/>
          <w:sz w:val="22"/>
          <w:szCs w:val="22"/>
        </w:rPr>
        <w:t>:Git and Git hub</w:t>
      </w:r>
    </w:p>
    <w:p w:rsidR="006C7531" w:rsidRPr="006C7531" w:rsidRDefault="006C7531" w:rsidP="006C7531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6C7531">
        <w:rPr>
          <w:rFonts w:ascii="Segoe UI" w:hAnsi="Segoe UI" w:cs="Segoe UI"/>
          <w:sz w:val="22"/>
          <w:szCs w:val="22"/>
        </w:rPr>
        <w:t xml:space="preserve">Build Tool                              </w:t>
      </w:r>
      <w:r>
        <w:rPr>
          <w:rFonts w:ascii="Segoe UI" w:hAnsi="Segoe UI" w:cs="Segoe UI"/>
          <w:sz w:val="22"/>
          <w:szCs w:val="22"/>
        </w:rPr>
        <w:t xml:space="preserve"> </w:t>
      </w:r>
      <w:r w:rsidR="003203C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6C7531">
        <w:rPr>
          <w:rFonts w:ascii="Segoe UI" w:hAnsi="Segoe UI" w:cs="Segoe UI"/>
          <w:sz w:val="22"/>
          <w:szCs w:val="22"/>
        </w:rPr>
        <w:t>:Maven</w:t>
      </w:r>
    </w:p>
    <w:p w:rsidR="006C7531" w:rsidRPr="000B3388" w:rsidRDefault="006C7531" w:rsidP="000B3388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6C7531">
        <w:rPr>
          <w:rFonts w:ascii="Segoe UI" w:hAnsi="Segoe UI" w:cs="Segoe UI"/>
          <w:sz w:val="22"/>
          <w:szCs w:val="22"/>
        </w:rPr>
        <w:t xml:space="preserve">Continuous integration tool   </w:t>
      </w:r>
      <w:r w:rsidR="003203CA">
        <w:rPr>
          <w:rFonts w:ascii="Segoe UI" w:hAnsi="Segoe UI" w:cs="Segoe UI"/>
          <w:sz w:val="22"/>
          <w:szCs w:val="22"/>
        </w:rPr>
        <w:t xml:space="preserve"> </w:t>
      </w:r>
      <w:r w:rsidRPr="006C7531">
        <w:rPr>
          <w:rFonts w:ascii="Segoe UI" w:hAnsi="Segoe UI" w:cs="Segoe UI"/>
          <w:sz w:val="22"/>
          <w:szCs w:val="22"/>
        </w:rPr>
        <w:t>:Jenkins</w:t>
      </w:r>
    </w:p>
    <w:p w:rsidR="00EB7275" w:rsidRPr="006361B0" w:rsidRDefault="000014C3">
      <w:pPr>
        <w:widowControl w:val="0"/>
        <w:spacing w:before="120" w:after="120" w:line="240" w:lineRule="auto"/>
        <w:ind w:right="-155"/>
      </w:pPr>
      <w:r w:rsidRPr="006361B0">
        <w:rPr>
          <w:rFonts w:ascii="Segoe UI" w:eastAsia="Segoe UI" w:hAnsi="Segoe UI" w:cs="Segoe UI"/>
          <w:b/>
        </w:rPr>
        <w:t>Experience at: Accenture</w:t>
      </w:r>
    </w:p>
    <w:p w:rsidR="00EB7275" w:rsidRPr="009C1D16" w:rsidRDefault="0030374D">
      <w:pPr>
        <w:tabs>
          <w:tab w:val="left" w:pos="720"/>
          <w:tab w:val="left" w:pos="2100"/>
        </w:tabs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 2 </w:t>
      </w:r>
      <w:r w:rsidR="000014C3" w:rsidRPr="009C1D16">
        <w:rPr>
          <w:rFonts w:ascii="Segoe UI" w:eastAsia="Times New Roman" w:hAnsi="Segoe UI" w:cs="Segoe UI"/>
          <w:color w:val="000000"/>
        </w:rPr>
        <w:t>years of</w:t>
      </w:r>
      <w:r w:rsidR="008C10D5" w:rsidRPr="009C1D16"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>experience as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>Business</w:t>
      </w:r>
      <w:r w:rsidR="000841DB" w:rsidRPr="009C1D16"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>Process</w:t>
      </w:r>
      <w:r w:rsidR="000841DB" w:rsidRPr="009C1D16"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>Associate</w:t>
      </w:r>
      <w:r w:rsidR="000841DB" w:rsidRPr="009C1D16"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 xml:space="preserve">for </w:t>
      </w:r>
      <w:r w:rsidR="000841DB" w:rsidRPr="009C1D16">
        <w:rPr>
          <w:rFonts w:ascii="Segoe UI" w:eastAsia="Times New Roman" w:hAnsi="Segoe UI" w:cs="Segoe UI"/>
          <w:color w:val="000000"/>
        </w:rPr>
        <w:t>fast rack</w:t>
      </w:r>
      <w:r w:rsidR="000014C3" w:rsidRPr="009C1D16">
        <w:rPr>
          <w:rFonts w:ascii="Segoe UI" w:eastAsia="Times New Roman" w:hAnsi="Segoe UI" w:cs="Segoe UI"/>
          <w:color w:val="000000"/>
        </w:rPr>
        <w:t xml:space="preserve"> project at</w:t>
      </w:r>
      <w:r w:rsidR="000841DB" w:rsidRPr="009C1D16">
        <w:rPr>
          <w:rFonts w:ascii="Segoe UI" w:eastAsia="Times New Roman" w:hAnsi="Segoe UI" w:cs="Segoe UI"/>
          <w:color w:val="000000"/>
        </w:rPr>
        <w:t xml:space="preserve"> </w:t>
      </w:r>
      <w:r w:rsidR="000014C3" w:rsidRPr="009C1D16">
        <w:rPr>
          <w:rFonts w:ascii="Segoe UI" w:eastAsia="Times New Roman" w:hAnsi="Segoe UI" w:cs="Segoe UI"/>
          <w:color w:val="000000"/>
        </w:rPr>
        <w:t>Accenture, Hyderabad.</w:t>
      </w:r>
    </w:p>
    <w:p w:rsidR="00EB7275" w:rsidRDefault="003356CF">
      <w:pPr>
        <w:suppressAutoHyphens/>
        <w:spacing w:after="0" w:line="240" w:lineRule="auto"/>
        <w:rPr>
          <w:rFonts w:ascii="Segoe UI" w:eastAsia="Segoe UI" w:hAnsi="Segoe UI" w:cs="Segoe UI"/>
          <w:b/>
        </w:rPr>
      </w:pPr>
      <w:r>
        <w:rPr>
          <w:rFonts w:ascii="Segoe UI" w:eastAsia="Segoe UI" w:hAnsi="Segoe UI" w:cs="Segoe UI"/>
          <w:b/>
        </w:rPr>
        <w:t xml:space="preserve"> </w:t>
      </w:r>
      <w:r w:rsidR="000014C3" w:rsidRPr="00DF1B2C">
        <w:rPr>
          <w:rFonts w:ascii="Segoe UI" w:eastAsia="Segoe UI" w:hAnsi="Segoe UI" w:cs="Segoe UI"/>
          <w:b/>
        </w:rPr>
        <w:t>Business Associate in Accenture:</w:t>
      </w:r>
    </w:p>
    <w:p w:rsidR="006361B0" w:rsidRPr="006361B0" w:rsidRDefault="006361B0">
      <w:pPr>
        <w:suppressAutoHyphens/>
        <w:spacing w:after="0" w:line="240" w:lineRule="auto"/>
        <w:rPr>
          <w:rFonts w:ascii="Segoe UI" w:eastAsia="Segoe UI" w:hAnsi="Segoe UI" w:cs="Segoe UI"/>
          <w:sz w:val="10"/>
        </w:rPr>
      </w:pP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Ensuring that the quality standards are being maintained throughout the process</w:t>
      </w: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DF1B2C">
        <w:rPr>
          <w:rFonts w:ascii="Segoe UI" w:hAnsi="Segoe UI" w:cs="Segoe UI"/>
        </w:rPr>
        <w:t>Worked for client on different processes based on client requirement</w:t>
      </w: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DF1B2C">
        <w:rPr>
          <w:rFonts w:ascii="Segoe UI" w:hAnsi="Segoe UI" w:cs="Segoe UI"/>
        </w:rPr>
        <w:t>Understanding client specification and project documentation</w:t>
      </w:r>
    </w:p>
    <w:p w:rsidR="00EB7275" w:rsidRPr="00DF1B2C" w:rsidRDefault="00DF1B2C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30374D">
        <w:rPr>
          <w:rFonts w:ascii="Segoe UI" w:hAnsi="Segoe UI" w:cs="Segoe UI"/>
          <w:b/>
          <w:bCs/>
        </w:rPr>
        <w:t>Reviewing images and Data labe</w:t>
      </w:r>
      <w:r w:rsidR="000014C3" w:rsidRPr="0030374D">
        <w:rPr>
          <w:rFonts w:ascii="Segoe UI" w:hAnsi="Segoe UI" w:cs="Segoe UI"/>
          <w:b/>
          <w:bCs/>
        </w:rPr>
        <w:t>ling for all objects</w:t>
      </w:r>
      <w:r w:rsidR="000014C3" w:rsidRPr="0030374D">
        <w:rPr>
          <w:rFonts w:ascii="Segoe UI" w:hAnsi="Segoe UI" w:cs="Segoe UI"/>
          <w:b/>
        </w:rPr>
        <w:t xml:space="preserve"> </w:t>
      </w:r>
      <w:r w:rsidR="0030374D">
        <w:rPr>
          <w:rFonts w:ascii="Segoe UI" w:hAnsi="Segoe UI" w:cs="Segoe UI"/>
          <w:b/>
        </w:rPr>
        <w:t xml:space="preserve">(Pedestrians, vehicles, road lanes etc) </w:t>
      </w:r>
      <w:r w:rsidR="000014C3" w:rsidRPr="0030374D">
        <w:rPr>
          <w:rFonts w:ascii="Segoe UI" w:hAnsi="Segoe UI" w:cs="Segoe UI"/>
          <w:b/>
        </w:rPr>
        <w:t>in images</w:t>
      </w:r>
      <w:r w:rsidR="000014C3" w:rsidRPr="00DF1B2C">
        <w:rPr>
          <w:rFonts w:ascii="Segoe UI" w:hAnsi="Segoe UI" w:cs="Segoe UI"/>
        </w:rPr>
        <w:t>.</w:t>
      </w: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30374D">
        <w:rPr>
          <w:rFonts w:ascii="Segoe UI" w:eastAsia="Segoe UI" w:hAnsi="Segoe UI" w:cs="Segoe UI"/>
          <w:b/>
        </w:rPr>
        <w:t>Need to treat the machine to understand that particular</w:t>
      </w:r>
      <w:r w:rsidR="00DF1B2C" w:rsidRPr="0030374D">
        <w:rPr>
          <w:rFonts w:ascii="Segoe UI" w:eastAsia="Segoe UI" w:hAnsi="Segoe UI" w:cs="Segoe UI"/>
          <w:b/>
        </w:rPr>
        <w:t xml:space="preserve"> </w:t>
      </w:r>
      <w:r w:rsidRPr="0030374D">
        <w:rPr>
          <w:rFonts w:ascii="Segoe UI" w:eastAsia="Segoe UI" w:hAnsi="Segoe UI" w:cs="Segoe UI"/>
          <w:b/>
        </w:rPr>
        <w:t>objects</w:t>
      </w:r>
      <w:r w:rsidRPr="00DF1B2C">
        <w:rPr>
          <w:rFonts w:ascii="Segoe UI" w:eastAsia="Segoe UI" w:hAnsi="Segoe UI" w:cs="Segoe UI"/>
        </w:rPr>
        <w:t>.</w:t>
      </w: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30374D">
        <w:rPr>
          <w:rFonts w:ascii="Segoe UI" w:eastAsia="Segoe UI" w:hAnsi="Segoe UI" w:cs="Segoe UI"/>
          <w:b/>
        </w:rPr>
        <w:t>Performing quality checks for images like missing any data annotations</w:t>
      </w:r>
      <w:r w:rsidRPr="00DF1B2C">
        <w:rPr>
          <w:rFonts w:ascii="Segoe UI" w:eastAsia="Segoe UI" w:hAnsi="Segoe UI" w:cs="Segoe UI"/>
        </w:rPr>
        <w:t>.</w:t>
      </w:r>
    </w:p>
    <w:p w:rsidR="00EB7275" w:rsidRPr="00DF1B2C" w:rsidRDefault="000014C3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 w:rsidRPr="00DF1B2C">
        <w:rPr>
          <w:rFonts w:ascii="Segoe UI" w:hAnsi="Segoe UI" w:cs="Segoe UI"/>
        </w:rPr>
        <w:t>Responsible to reach the client targets in terms of Production, Quality and Utilizations</w:t>
      </w:r>
      <w:r w:rsidRPr="00DF1B2C">
        <w:rPr>
          <w:rFonts w:ascii="Segoe UI" w:hAnsi="Segoe UI" w:cs="Segoe UI"/>
          <w:lang w:val="en-IN"/>
        </w:rPr>
        <w:t>n</w:t>
      </w:r>
    </w:p>
    <w:p w:rsidR="00EB7275" w:rsidRPr="00DF1B2C" w:rsidRDefault="006F1ECA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lang w:val="en-IN"/>
        </w:rPr>
        <w:t>Played a role as Mentor</w:t>
      </w:r>
    </w:p>
    <w:p w:rsidR="00EB7275" w:rsidRPr="000767F9" w:rsidRDefault="000014C3" w:rsidP="000767F9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/>
        </w:rPr>
        <w:t>Got Rewards and Reorganizations Best performance in Accenture operations and got client appreciation for maintaining quality</w:t>
      </w:r>
    </w:p>
    <w:p w:rsidR="00EB7275" w:rsidRPr="00DF1B2C" w:rsidRDefault="003356CF">
      <w:pPr>
        <w:widowControl w:val="0"/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>
        <w:rPr>
          <w:rFonts w:ascii="Segoe UI" w:eastAsia="Segoe UI" w:hAnsi="Segoe UI" w:cs="Segoe UI"/>
          <w:b/>
        </w:rPr>
        <w:t xml:space="preserve"> </w:t>
      </w:r>
      <w:r w:rsidR="007B1641">
        <w:rPr>
          <w:rFonts w:ascii="Segoe UI" w:eastAsia="Segoe UI" w:hAnsi="Segoe UI" w:cs="Segoe UI"/>
          <w:b/>
        </w:rPr>
        <w:t>P</w:t>
      </w:r>
      <w:r w:rsidR="000014C3" w:rsidRPr="00DF1B2C">
        <w:rPr>
          <w:rFonts w:ascii="Segoe UI" w:eastAsia="Segoe UI" w:hAnsi="Segoe UI" w:cs="Segoe UI"/>
          <w:b/>
        </w:rPr>
        <w:t>roject Details:</w:t>
      </w:r>
    </w:p>
    <w:p w:rsidR="00EB7275" w:rsidRPr="00DF1B2C" w:rsidRDefault="000014C3">
      <w:pPr>
        <w:pStyle w:val="ListParagraph"/>
        <w:numPr>
          <w:ilvl w:val="0"/>
          <w:numId w:val="3"/>
        </w:numPr>
        <w:suppressAutoHyphens/>
        <w:rPr>
          <w:rFonts w:ascii="Segoe UI" w:eastAsia="Segoe UI" w:hAnsi="Segoe UI" w:cs="Segoe UI"/>
          <w:sz w:val="22"/>
          <w:szCs w:val="22"/>
        </w:rPr>
      </w:pPr>
      <w:r w:rsidRPr="00DF1B2C">
        <w:rPr>
          <w:rFonts w:ascii="Segoe UI" w:eastAsia="Segoe UI" w:hAnsi="Segoe UI" w:cs="Segoe UI"/>
          <w:sz w:val="22"/>
          <w:szCs w:val="22"/>
          <w:lang w:val="en-IN"/>
        </w:rPr>
        <w:t>ATG</w:t>
      </w:r>
    </w:p>
    <w:p w:rsidR="00EB7275" w:rsidRPr="00EA4B72" w:rsidRDefault="000014C3">
      <w:pPr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6361B0">
        <w:rPr>
          <w:rFonts w:ascii="Segoe UI" w:eastAsia="Segoe UI" w:hAnsi="Segoe UI" w:cs="Segoe UI" w:hint="eastAsia"/>
          <w:b/>
        </w:rPr>
        <w:t xml:space="preserve">Experience </w:t>
      </w:r>
      <w:r w:rsidRPr="006361B0">
        <w:rPr>
          <w:rFonts w:ascii="Segoe UI" w:eastAsia="Segoe UI" w:hAnsi="Segoe UI" w:cs="Segoe UI"/>
          <w:b/>
        </w:rPr>
        <w:t>at</w:t>
      </w:r>
      <w:r w:rsidRPr="006361B0">
        <w:rPr>
          <w:rFonts w:ascii="Segoe UI" w:eastAsia="Segoe UI" w:hAnsi="Segoe UI" w:cs="Segoe UI" w:hint="eastAsia"/>
          <w:b/>
        </w:rPr>
        <w:t>:</w:t>
      </w:r>
      <w:r w:rsidRPr="00EA4B72">
        <w:rPr>
          <w:rFonts w:ascii="Segoe UI" w:eastAsia="Segoe UI" w:hAnsi="Segoe UI" w:cs="Segoe UI" w:hint="eastAsia"/>
          <w:b/>
        </w:rPr>
        <w:t xml:space="preserve"> Cognizant</w:t>
      </w:r>
    </w:p>
    <w:p w:rsidR="00EB7275" w:rsidRPr="00DF1B2C" w:rsidRDefault="000014C3">
      <w:pPr>
        <w:spacing w:before="120" w:after="120" w:line="240" w:lineRule="auto"/>
        <w:ind w:right="-155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 w:hint="eastAsia"/>
        </w:rPr>
        <w:t xml:space="preserve">18 months experience as </w:t>
      </w:r>
      <w:r w:rsidRPr="00DF1B2C">
        <w:rPr>
          <w:rFonts w:ascii="Segoe UI" w:eastAsia="Segoe UI" w:hAnsi="Segoe UI" w:cs="Segoe UI"/>
        </w:rPr>
        <w:t>senior</w:t>
      </w:r>
      <w:r w:rsidRPr="00DF1B2C">
        <w:rPr>
          <w:rFonts w:ascii="Segoe UI" w:eastAsia="Segoe UI" w:hAnsi="Segoe UI" w:cs="Segoe UI" w:hint="eastAsia"/>
        </w:rPr>
        <w:t xml:space="preserve"> process Executive </w:t>
      </w:r>
      <w:r w:rsidR="000841DB" w:rsidRPr="00DF1B2C">
        <w:rPr>
          <w:rFonts w:ascii="Segoe UI" w:eastAsia="Segoe UI" w:hAnsi="Segoe UI" w:cs="Segoe UI"/>
        </w:rPr>
        <w:t xml:space="preserve">for content review process </w:t>
      </w:r>
      <w:r w:rsidRPr="00DF1B2C">
        <w:rPr>
          <w:rFonts w:ascii="Segoe UI" w:eastAsia="Segoe UI" w:hAnsi="Segoe UI" w:cs="Segoe UI" w:hint="eastAsia"/>
        </w:rPr>
        <w:t>at Cognizant</w:t>
      </w:r>
      <w:r w:rsidR="00F9196A" w:rsidRPr="00DF1B2C">
        <w:rPr>
          <w:rFonts w:ascii="Segoe UI" w:eastAsia="Segoe UI" w:hAnsi="Segoe UI" w:cs="Segoe UI"/>
        </w:rPr>
        <w:t xml:space="preserve">, </w:t>
      </w:r>
      <w:r w:rsidR="00F9196A">
        <w:rPr>
          <w:rFonts w:ascii="Segoe UI" w:eastAsia="Segoe UI" w:hAnsi="Segoe UI" w:cs="Segoe UI"/>
        </w:rPr>
        <w:t>Hyderabad</w:t>
      </w:r>
      <w:r w:rsidRPr="00DF1B2C">
        <w:rPr>
          <w:rFonts w:ascii="Segoe UI" w:eastAsia="Segoe UI" w:hAnsi="Segoe UI" w:cs="Segoe UI" w:hint="eastAsia"/>
        </w:rPr>
        <w:t>.</w:t>
      </w:r>
    </w:p>
    <w:p w:rsidR="00EB7275" w:rsidRPr="00DF1B2C" w:rsidRDefault="000014C3">
      <w:pPr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DF1B2C">
        <w:rPr>
          <w:rFonts w:ascii="Segoe UI" w:eastAsia="Segoe UI" w:hAnsi="Segoe UI" w:cs="Segoe UI" w:hint="eastAsia"/>
          <w:b/>
        </w:rPr>
        <w:t>Senior Process Executive at Cognizant:</w:t>
      </w:r>
    </w:p>
    <w:p w:rsidR="00EB7275" w:rsidRPr="00DF1B2C" w:rsidRDefault="00F9196A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Performed role as </w:t>
      </w:r>
      <w:r w:rsidR="000014C3" w:rsidRPr="00DF1B2C">
        <w:rPr>
          <w:rFonts w:ascii="Segoe UI" w:hAnsi="Segoe UI" w:cs="Segoe UI"/>
        </w:rPr>
        <w:t>SME (subject matter Expert)</w:t>
      </w:r>
    </w:p>
    <w:p w:rsidR="00EB7275" w:rsidRPr="00DF1B2C" w:rsidRDefault="000014C3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/>
        </w:rPr>
        <w:t>Explaining and sharing Policy updates to the team.</w:t>
      </w:r>
    </w:p>
    <w:p w:rsidR="00EB7275" w:rsidRPr="00DF1B2C" w:rsidRDefault="000014C3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/>
        </w:rPr>
        <w:lastRenderedPageBreak/>
        <w:t>Review the content according to client policies..</w:t>
      </w:r>
    </w:p>
    <w:p w:rsidR="00EB7275" w:rsidRPr="00DF1B2C" w:rsidRDefault="000014C3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/>
        </w:rPr>
        <w:t>Sharing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Metrics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data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to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the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team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by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weekly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and</w:t>
      </w:r>
      <w:r w:rsidR="00C37150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/>
        </w:rPr>
        <w:t>Monthly</w:t>
      </w:r>
    </w:p>
    <w:p w:rsidR="00EB7275" w:rsidRPr="00DF1B2C" w:rsidRDefault="000014C3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 w:hint="eastAsia"/>
        </w:rPr>
        <w:t>Responsible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to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reach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the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client targets</w:t>
      </w:r>
      <w:r w:rsidR="00234425" w:rsidRPr="00DF1B2C">
        <w:rPr>
          <w:rFonts w:ascii="Segoe UI" w:hAnsi="Segoe UI" w:cs="Segoe UI"/>
        </w:rPr>
        <w:t xml:space="preserve"> </w:t>
      </w:r>
      <w:r w:rsidR="00AA0511" w:rsidRPr="00DF1B2C">
        <w:rPr>
          <w:rFonts w:ascii="Segoe UI" w:hAnsi="Segoe UI" w:cs="Segoe UI"/>
        </w:rPr>
        <w:t>in terms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of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Production,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Quality</w:t>
      </w:r>
      <w:r w:rsidR="00234425" w:rsidRPr="00DF1B2C">
        <w:rPr>
          <w:rFonts w:ascii="Segoe UI" w:hAnsi="Segoe UI" w:cs="Segoe UI"/>
        </w:rPr>
        <w:t xml:space="preserve"> </w:t>
      </w:r>
      <w:r w:rsidRPr="00DF1B2C">
        <w:rPr>
          <w:rFonts w:ascii="Segoe UI" w:hAnsi="Segoe UI" w:cs="Segoe UI" w:hint="eastAsia"/>
        </w:rPr>
        <w:t>and</w:t>
      </w:r>
      <w:r w:rsidRPr="00DF1B2C">
        <w:rPr>
          <w:rFonts w:ascii="Segoe UI" w:hAnsi="Segoe UI" w:cs="Segoe UI"/>
        </w:rPr>
        <w:t xml:space="preserve"> Utilization</w:t>
      </w:r>
    </w:p>
    <w:p w:rsidR="00EB7275" w:rsidRPr="00DF1B2C" w:rsidRDefault="000014C3" w:rsidP="00C37150">
      <w:pPr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="Segoe UI" w:hAnsi="Segoe UI" w:cs="Segoe UI"/>
        </w:rPr>
      </w:pPr>
      <w:r w:rsidRPr="00DF1B2C">
        <w:rPr>
          <w:rFonts w:ascii="Segoe UI" w:hAnsi="Segoe UI" w:cs="Segoe UI"/>
        </w:rPr>
        <w:t>Rewards</w:t>
      </w:r>
      <w:r w:rsidR="00AA0511" w:rsidRPr="00DF1B2C">
        <w:rPr>
          <w:rFonts w:ascii="Segoe UI" w:hAnsi="Segoe UI" w:cs="Segoe UI"/>
        </w:rPr>
        <w:t xml:space="preserve"> for Best Performance </w:t>
      </w:r>
      <w:r w:rsidRPr="00DF1B2C">
        <w:rPr>
          <w:rFonts w:ascii="Segoe UI" w:hAnsi="Segoe UI" w:cs="Segoe UI"/>
        </w:rPr>
        <w:t>like Ace of Rookie and Spot Light for the Quarterly.</w:t>
      </w:r>
    </w:p>
    <w:p w:rsidR="00EB7275" w:rsidRPr="006361B0" w:rsidRDefault="000014C3">
      <w:pPr>
        <w:spacing w:before="120" w:after="120" w:line="240" w:lineRule="auto"/>
        <w:ind w:right="-155"/>
        <w:rPr>
          <w:b/>
        </w:rPr>
      </w:pPr>
      <w:r w:rsidRPr="006361B0">
        <w:rPr>
          <w:rFonts w:ascii="Segoe UI" w:eastAsia="Segoe UI" w:hAnsi="Segoe UI" w:cs="Segoe UI"/>
          <w:b/>
        </w:rPr>
        <w:t>Education</w:t>
      </w:r>
      <w:r w:rsidRPr="006361B0">
        <w:rPr>
          <w:b/>
        </w:rPr>
        <w:t>:</w:t>
      </w:r>
    </w:p>
    <w:p w:rsidR="00EB7275" w:rsidRPr="00DF1B2C" w:rsidRDefault="000014C3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DF1B2C">
        <w:rPr>
          <w:rFonts w:ascii="Segoe UI" w:hAnsi="Segoe UI" w:cs="Segoe UI"/>
          <w:sz w:val="22"/>
          <w:szCs w:val="22"/>
        </w:rPr>
        <w:t xml:space="preserve">B.tech from Rajiv Gandhi institute of information Technology, IIIT Nuzvid in 2014 </w:t>
      </w:r>
    </w:p>
    <w:p w:rsidR="00EB7275" w:rsidRPr="00DF1B2C" w:rsidRDefault="000014C3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DF1B2C">
        <w:rPr>
          <w:rFonts w:ascii="Segoe UI" w:hAnsi="Segoe UI" w:cs="Segoe UI"/>
          <w:sz w:val="22"/>
          <w:szCs w:val="22"/>
        </w:rPr>
        <w:t>PUC (Pre University Course) M.Bi.P.C at IIIT Nuzvid in 2010</w:t>
      </w:r>
    </w:p>
    <w:p w:rsidR="006361B0" w:rsidRPr="006361B0" w:rsidRDefault="000014C3" w:rsidP="006361B0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DF1B2C">
        <w:rPr>
          <w:rFonts w:ascii="Segoe UI" w:hAnsi="Segoe UI" w:cs="Segoe UI"/>
          <w:sz w:val="22"/>
          <w:szCs w:val="22"/>
        </w:rPr>
        <w:t>SSC at S.I.G.Mpl High School, in 2008.</w:t>
      </w:r>
    </w:p>
    <w:p w:rsidR="00EB7275" w:rsidRPr="006361B0" w:rsidRDefault="000014C3">
      <w:pPr>
        <w:widowControl w:val="0"/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6361B0">
        <w:rPr>
          <w:rFonts w:ascii="Segoe UI" w:eastAsia="Segoe UI" w:hAnsi="Segoe UI" w:cs="Segoe UI"/>
          <w:b/>
        </w:rPr>
        <w:t>Personal Details: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 xml:space="preserve">Name 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:  Sk.</w:t>
      </w:r>
      <w:r w:rsidR="00DF1B2C">
        <w:rPr>
          <w:rFonts w:ascii="Segoe UI" w:eastAsia="Segoe UI" w:hAnsi="Segoe UI" w:cs="Segoe UI"/>
        </w:rPr>
        <w:t xml:space="preserve"> </w:t>
      </w:r>
      <w:r w:rsidRPr="00DF1B2C">
        <w:rPr>
          <w:rFonts w:ascii="Segoe UI" w:eastAsia="Segoe UI" w:hAnsi="Segoe UI" w:cs="Segoe UI"/>
        </w:rPr>
        <w:t>Vaheeda Begum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Father’s Name</w:t>
      </w:r>
      <w:r w:rsidRPr="00DF1B2C">
        <w:rPr>
          <w:rFonts w:ascii="Segoe UI" w:eastAsia="Segoe UI" w:hAnsi="Segoe UI" w:cs="Segoe UI"/>
        </w:rPr>
        <w:tab/>
      </w:r>
      <w:r w:rsidR="00311060" w:rsidRPr="00DF1B2C">
        <w:rPr>
          <w:rFonts w:ascii="Segoe UI" w:eastAsia="Segoe UI" w:hAnsi="Segoe UI" w:cs="Segoe UI"/>
        </w:rPr>
        <w:t xml:space="preserve">                        </w:t>
      </w:r>
      <w:r w:rsidRPr="00DF1B2C">
        <w:rPr>
          <w:rFonts w:ascii="Segoe UI" w:eastAsia="Segoe UI" w:hAnsi="Segoe UI" w:cs="Segoe UI"/>
        </w:rPr>
        <w:t>:  Sk.</w:t>
      </w:r>
      <w:r w:rsidR="00DF1B2C">
        <w:rPr>
          <w:rFonts w:ascii="Segoe UI" w:eastAsia="Segoe UI" w:hAnsi="Segoe UI" w:cs="Segoe UI"/>
        </w:rPr>
        <w:t xml:space="preserve"> </w:t>
      </w:r>
      <w:r w:rsidRPr="00DF1B2C">
        <w:rPr>
          <w:rFonts w:ascii="Segoe UI" w:eastAsia="Segoe UI" w:hAnsi="Segoe UI" w:cs="Segoe UI"/>
        </w:rPr>
        <w:t>Shajahan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Date of Birth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:  14/07/1993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Sex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:  Female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Nationality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:  Indian</w:t>
      </w:r>
    </w:p>
    <w:p w:rsidR="00EB7275" w:rsidRPr="00DF1B2C" w:rsidRDefault="000014C3">
      <w:pPr>
        <w:numPr>
          <w:ilvl w:val="0"/>
          <w:numId w:val="5"/>
        </w:numPr>
        <w:suppressAutoHyphens/>
        <w:spacing w:after="120" w:line="360" w:lineRule="auto"/>
        <w:ind w:left="720" w:hanging="360"/>
        <w:jc w:val="both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Languages Known</w:t>
      </w:r>
      <w:r w:rsidRPr="00DF1B2C">
        <w:rPr>
          <w:rFonts w:ascii="Segoe UI" w:eastAsia="Segoe UI" w:hAnsi="Segoe UI" w:cs="Segoe UI"/>
        </w:rPr>
        <w:tab/>
      </w:r>
      <w:r w:rsidRPr="00DF1B2C">
        <w:rPr>
          <w:rFonts w:ascii="Segoe UI" w:eastAsia="Segoe UI" w:hAnsi="Segoe UI" w:cs="Segoe UI"/>
        </w:rPr>
        <w:tab/>
        <w:t>:  English, Telugu and</w:t>
      </w:r>
      <w:r w:rsidR="00DF1B2C">
        <w:rPr>
          <w:rFonts w:ascii="Segoe UI" w:eastAsia="Segoe UI" w:hAnsi="Segoe UI" w:cs="Segoe UI"/>
        </w:rPr>
        <w:t xml:space="preserve"> </w:t>
      </w:r>
      <w:r w:rsidRPr="00DF1B2C">
        <w:rPr>
          <w:rFonts w:ascii="Segoe UI" w:eastAsia="Segoe UI" w:hAnsi="Segoe UI" w:cs="Segoe UI"/>
        </w:rPr>
        <w:t>Hindi</w:t>
      </w:r>
    </w:p>
    <w:p w:rsidR="00EB7275" w:rsidRPr="006361B0" w:rsidRDefault="000014C3">
      <w:pPr>
        <w:widowControl w:val="0"/>
        <w:spacing w:before="120" w:after="120" w:line="240" w:lineRule="auto"/>
        <w:ind w:right="-155"/>
        <w:rPr>
          <w:rFonts w:ascii="Segoe UI" w:eastAsia="Segoe UI" w:hAnsi="Segoe UI" w:cs="Segoe UI"/>
          <w:b/>
        </w:rPr>
      </w:pPr>
      <w:r w:rsidRPr="006361B0">
        <w:rPr>
          <w:rFonts w:ascii="Segoe UI" w:eastAsia="Segoe UI" w:hAnsi="Segoe UI" w:cs="Segoe UI"/>
          <w:b/>
        </w:rPr>
        <w:t>Declaration:</w:t>
      </w:r>
    </w:p>
    <w:p w:rsidR="00EB7275" w:rsidRPr="00DF1B2C" w:rsidRDefault="000014C3">
      <w:pPr>
        <w:suppressAutoHyphens/>
        <w:spacing w:after="0" w:line="240" w:lineRule="auto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>I hereby declare that the details furnished above are true to the best of my knowledge. I am keenly looking for an opportunity, which is in-tune to my expectations and puts me on the right platform to prove my credentials.</w:t>
      </w:r>
    </w:p>
    <w:p w:rsidR="00EB7275" w:rsidRPr="00DF1B2C" w:rsidRDefault="00EB7275">
      <w:pPr>
        <w:suppressAutoHyphens/>
        <w:spacing w:after="0" w:line="360" w:lineRule="auto"/>
        <w:jc w:val="both"/>
        <w:rPr>
          <w:rFonts w:ascii="Segoe UI" w:eastAsia="Segoe UI" w:hAnsi="Segoe UI" w:cs="Segoe UI"/>
        </w:rPr>
      </w:pPr>
    </w:p>
    <w:p w:rsidR="00EB7275" w:rsidRPr="00DF1B2C" w:rsidRDefault="00EB7275">
      <w:pPr>
        <w:suppressAutoHyphens/>
        <w:spacing w:after="0" w:line="240" w:lineRule="auto"/>
        <w:jc w:val="both"/>
        <w:rPr>
          <w:rFonts w:ascii="Segoe UI" w:eastAsia="Segoe UI" w:hAnsi="Segoe UI" w:cs="Segoe UI"/>
        </w:rPr>
      </w:pPr>
    </w:p>
    <w:p w:rsidR="00EB7275" w:rsidRPr="00DF1B2C" w:rsidRDefault="000014C3">
      <w:pPr>
        <w:tabs>
          <w:tab w:val="left" w:pos="7560"/>
        </w:tabs>
        <w:suppressAutoHyphens/>
        <w:spacing w:after="0" w:line="240" w:lineRule="auto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 xml:space="preserve">Place:                                                                                           </w:t>
      </w:r>
      <w:r w:rsidRPr="00DF1B2C">
        <w:rPr>
          <w:rFonts w:ascii="Segoe UI" w:eastAsia="Segoe UI" w:hAnsi="Segoe UI" w:cs="Segoe UI"/>
          <w:b/>
        </w:rPr>
        <w:t>(Sk.Vaheeda Begum)</w:t>
      </w:r>
    </w:p>
    <w:p w:rsidR="00EB7275" w:rsidRPr="00DF1B2C" w:rsidRDefault="000014C3">
      <w:pPr>
        <w:tabs>
          <w:tab w:val="left" w:pos="7560"/>
        </w:tabs>
        <w:suppressAutoHyphens/>
        <w:spacing w:after="0" w:line="240" w:lineRule="auto"/>
        <w:rPr>
          <w:rFonts w:ascii="Segoe UI" w:eastAsia="Segoe UI" w:hAnsi="Segoe UI" w:cs="Segoe UI"/>
        </w:rPr>
      </w:pPr>
      <w:r w:rsidRPr="00DF1B2C">
        <w:rPr>
          <w:rFonts w:ascii="Segoe UI" w:eastAsia="Segoe UI" w:hAnsi="Segoe UI" w:cs="Segoe UI"/>
        </w:rPr>
        <w:t xml:space="preserve">Date: </w:t>
      </w:r>
    </w:p>
    <w:sectPr w:rsidR="00EB7275" w:rsidRPr="00DF1B2C" w:rsidSect="00EB72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1BD" w:rsidRDefault="006B31BD" w:rsidP="00EB7275">
      <w:pPr>
        <w:spacing w:after="0" w:line="240" w:lineRule="auto"/>
      </w:pPr>
      <w:r>
        <w:separator/>
      </w:r>
    </w:p>
  </w:endnote>
  <w:endnote w:type="continuationSeparator" w:id="1">
    <w:p w:rsidR="006B31BD" w:rsidRDefault="006B31BD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75" w:rsidRDefault="00EB727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1BD" w:rsidRDefault="006B31BD" w:rsidP="00EB7275">
      <w:pPr>
        <w:spacing w:after="0" w:line="240" w:lineRule="auto"/>
      </w:pPr>
      <w:r>
        <w:separator/>
      </w:r>
    </w:p>
  </w:footnote>
  <w:footnote w:type="continuationSeparator" w:id="1">
    <w:p w:rsidR="006B31BD" w:rsidRDefault="006B31BD" w:rsidP="00EB7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75" w:rsidRDefault="00EB727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E8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90EE9E4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3F4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AAA60CF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hybridMultilevel"/>
    <w:tmpl w:val="F1EA2E6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722E10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50E32F5"/>
    <w:multiLevelType w:val="multilevel"/>
    <w:tmpl w:val="DA6E52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7275"/>
    <w:rsid w:val="000014C3"/>
    <w:rsid w:val="00075C11"/>
    <w:rsid w:val="000767F9"/>
    <w:rsid w:val="000841DB"/>
    <w:rsid w:val="000B3388"/>
    <w:rsid w:val="00130A33"/>
    <w:rsid w:val="001A626D"/>
    <w:rsid w:val="001B237F"/>
    <w:rsid w:val="001E5E2D"/>
    <w:rsid w:val="002254AB"/>
    <w:rsid w:val="00234425"/>
    <w:rsid w:val="002D0E57"/>
    <w:rsid w:val="0030374D"/>
    <w:rsid w:val="00311060"/>
    <w:rsid w:val="003203CA"/>
    <w:rsid w:val="003356CF"/>
    <w:rsid w:val="004960ED"/>
    <w:rsid w:val="004E381B"/>
    <w:rsid w:val="0052775B"/>
    <w:rsid w:val="005F38AF"/>
    <w:rsid w:val="006361B0"/>
    <w:rsid w:val="006A4B58"/>
    <w:rsid w:val="006B31BD"/>
    <w:rsid w:val="006C7531"/>
    <w:rsid w:val="006F1ECA"/>
    <w:rsid w:val="007B1641"/>
    <w:rsid w:val="007F0FD6"/>
    <w:rsid w:val="008C10D5"/>
    <w:rsid w:val="009C1D16"/>
    <w:rsid w:val="00AA0511"/>
    <w:rsid w:val="00C37150"/>
    <w:rsid w:val="00DF1B2C"/>
    <w:rsid w:val="00EA4B72"/>
    <w:rsid w:val="00EB7275"/>
    <w:rsid w:val="00F0269B"/>
    <w:rsid w:val="00F7742E"/>
    <w:rsid w:val="00F9196A"/>
    <w:rsid w:val="00FD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75"/>
  </w:style>
  <w:style w:type="paragraph" w:styleId="Heading2">
    <w:name w:val="heading 2"/>
    <w:qFormat/>
    <w:rsid w:val="00EB7275"/>
    <w:pPr>
      <w:keepNext/>
      <w:spacing w:after="0"/>
      <w:ind w:firstLine="720"/>
      <w:outlineLvl w:val="1"/>
    </w:pPr>
    <w:rPr>
      <w:rFonts w:ascii="Arial" w:hAnsi="Arial" w:cs="Arial" w:hint="eastAsia"/>
      <w:b/>
      <w:sz w:val="24"/>
      <w:szCs w:val="24"/>
    </w:rPr>
  </w:style>
  <w:style w:type="paragraph" w:styleId="Heading6">
    <w:name w:val="heading 6"/>
    <w:rsid w:val="00EB7275"/>
    <w:pPr>
      <w:keepNext/>
      <w:widowControl w:val="0"/>
      <w:autoSpaceDE w:val="0"/>
      <w:autoSpaceDN w:val="0"/>
      <w:adjustRightInd w:val="0"/>
      <w:spacing w:after="0"/>
      <w:jc w:val="both"/>
      <w:outlineLvl w:val="5"/>
    </w:pPr>
    <w:rPr>
      <w:rFonts w:ascii="Verdana" w:eastAsia="Calibri" w:hAnsi="Verdana" w:cs="Times New Roman" w:hint="eastAsia"/>
      <w:b/>
      <w:sz w:val="24"/>
      <w:szCs w:val="24"/>
      <w:u w:val="single"/>
    </w:rPr>
  </w:style>
  <w:style w:type="paragraph" w:styleId="Heading7">
    <w:name w:val="heading 7"/>
    <w:basedOn w:val="Normal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7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Subtitle">
    <w:name w:val="Subtitle"/>
    <w:basedOn w:val="Normal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normal0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styleId="NoSpacing">
    <w:name w:val="No Spacing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rmal1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normal2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table" w:styleId="TableGrid">
    <w:name w:val="Table Grid"/>
    <w:basedOn w:val="TableNormal"/>
    <w:uiPriority w:val="59"/>
    <w:rsid w:val="00EB7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B727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normal3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normal4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normal5">
    <w:name w:val="&quot;&quot;normal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WW-BodyTextIndent3">
    <w:name w:val="&quot;WW-Body Text Indent 3&quot;"/>
    <w:basedOn w:val="Normal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normal6">
    <w:name w:val="&quot;normal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styleId="NormalWeb">
    <w:name w:val="Normal (Web)"/>
    <w:basedOn w:val="Normal"/>
    <w:rsid w:val="00EB7275"/>
    <w:pPr>
      <w:spacing w:before="100" w:beforeAutospacing="1" w:after="100" w:afterAutospacing="1"/>
    </w:pPr>
    <w:rPr>
      <w:sz w:val="24"/>
      <w:szCs w:val="24"/>
    </w:rPr>
  </w:style>
  <w:style w:type="paragraph" w:customStyle="1" w:styleId="Subtitle0">
    <w:name w:val="&quot;Subtitle&quot;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NormalWeb0">
    <w:name w:val="&quot;Normal (Web)&quot;"/>
    <w:rsid w:val="00EB7275"/>
    <w:pPr>
      <w:spacing w:before="100" w:beforeAutospacing="1" w:after="100" w:afterAutospacing="1"/>
    </w:pPr>
    <w:rPr>
      <w:sz w:val="24"/>
      <w:szCs w:val="24"/>
    </w:rPr>
  </w:style>
  <w:style w:type="paragraph" w:customStyle="1" w:styleId="normal7">
    <w:name w:val="&quot;&quot;&quot;normal&quot;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NoSpacing0">
    <w:name w:val="&quot;No Spacing&quot;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WW-BodyTextIndent30">
    <w:name w:val="&quot;&quot;WW-Body Text Indent 3&quot;&quot;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ListParagraph0">
    <w:name w:val="&quot;List Paragraph&quot;"/>
    <w:qFormat/>
    <w:rsid w:val="00EB7275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0"/>
      <w:szCs w:val="20"/>
    </w:rPr>
  </w:style>
  <w:style w:type="paragraph" w:customStyle="1" w:styleId="heading70">
    <w:name w:val="&quot;heading 7&quot;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paragraph" w:customStyle="1" w:styleId="heading71">
    <w:name w:val="&quot;&quot;heading 7&quot;&quot;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paragraph" w:customStyle="1" w:styleId="NoSpacing1">
    <w:name w:val="&quot;&quot;No Spacing&quot;&quot;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rmalWeb1">
    <w:name w:val="&quot;&quot;Normal (Web)&quot;&quot;"/>
    <w:rsid w:val="00EB7275"/>
    <w:pPr>
      <w:spacing w:before="100" w:beforeAutospacing="1" w:after="100" w:afterAutospacing="1"/>
    </w:pPr>
    <w:rPr>
      <w:sz w:val="24"/>
      <w:szCs w:val="24"/>
    </w:rPr>
  </w:style>
  <w:style w:type="paragraph" w:customStyle="1" w:styleId="Subtitle1">
    <w:name w:val="&quot;&quot;Subtitle&quot;&quot;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ListParagraph1">
    <w:name w:val="&quot;&quot;List Paragraph&quot;&quot;"/>
    <w:qFormat/>
    <w:rsid w:val="00EB7275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0"/>
      <w:szCs w:val="20"/>
    </w:rPr>
  </w:style>
  <w:style w:type="paragraph" w:customStyle="1" w:styleId="WW-BodyTextIndent31">
    <w:name w:val="&quot;&quot;&quot;WW-Body Text Indent 3&quot;&quot;&quot;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normal8">
    <w:name w:val="&quot;&quot;&quot;&quot;normal&quot;&quot;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ListParagraph2">
    <w:name w:val="&quot;&quot;&quot;List Paragraph&quot;&quot;&quot;"/>
    <w:qFormat/>
    <w:rsid w:val="00EB7275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0"/>
      <w:szCs w:val="20"/>
    </w:rPr>
  </w:style>
  <w:style w:type="paragraph" w:customStyle="1" w:styleId="NormalWeb2">
    <w:name w:val="&quot;&quot;&quot;Normal (Web)&quot;&quot;&quot;"/>
    <w:rsid w:val="00EB7275"/>
    <w:pPr>
      <w:spacing w:before="100" w:beforeAutospacing="1" w:after="100" w:afterAutospacing="1"/>
    </w:pPr>
    <w:rPr>
      <w:sz w:val="24"/>
      <w:szCs w:val="24"/>
    </w:rPr>
  </w:style>
  <w:style w:type="paragraph" w:customStyle="1" w:styleId="WW-BodyTextIndent32">
    <w:name w:val="&quot;&quot;&quot;&quot;WW-Body Text Indent 3&quot;&quot;&quot;&quot;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heading72">
    <w:name w:val="&quot;&quot;&quot;heading 7&quot;&quot;&quot;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paragraph" w:customStyle="1" w:styleId="normal9">
    <w:name w:val="&quot;&quot;&quot;&quot;&quot;normal&quot;&quot;&quot;&quot;&quot;"/>
    <w:rsid w:val="00EB7275"/>
    <w:pPr>
      <w:spacing w:after="0"/>
    </w:pPr>
    <w:rPr>
      <w:rFonts w:ascii="Arial" w:eastAsia="Arial" w:hAnsi="Arial" w:cs="Arial" w:hint="eastAsia"/>
      <w:color w:val="000000"/>
    </w:rPr>
  </w:style>
  <w:style w:type="paragraph" w:customStyle="1" w:styleId="Subtitle2">
    <w:name w:val="&quot;&quot;&quot;Subtitle&quot;&quot;&quot;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NoSpacing2">
    <w:name w:val="&quot;&quot;&quot;No Spacing&quot;&quot;&quot;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Spacing3">
    <w:name w:val="&quot;&quot;&quot;&quot;No Spacing&quot;&quot;&quot;&quot;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rmalWeb3">
    <w:name w:val="&quot;&quot;&quot;&quot;Normal (Web)&quot;&quot;&quot;&quot;"/>
    <w:rsid w:val="00EB7275"/>
    <w:pPr>
      <w:spacing w:before="100" w:beforeAutospacing="1" w:after="100" w:afterAutospacing="1"/>
    </w:pPr>
    <w:rPr>
      <w:sz w:val="24"/>
      <w:szCs w:val="24"/>
    </w:rPr>
  </w:style>
  <w:style w:type="paragraph" w:customStyle="1" w:styleId="normala">
    <w:name w:val="&quot;&quot;&quot;&quot;&quot;&quot;normal&quot;&quot;&quot;&quot;&quot;&quot;"/>
    <w:rsid w:val="00EB7275"/>
    <w:pPr>
      <w:spacing w:after="0"/>
    </w:pPr>
    <w:rPr>
      <w:rFonts w:ascii="Arial" w:eastAsia="Arial" w:hAnsi="Arial" w:cs="Arial" w:hint="eastAsia"/>
      <w:color w:val="000000"/>
      <w:sz w:val="21"/>
    </w:rPr>
  </w:style>
  <w:style w:type="paragraph" w:customStyle="1" w:styleId="heading73">
    <w:name w:val="&quot;&quot;&quot;&quot;heading 7&quot;&quot;&quot;&quot;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paragraph" w:customStyle="1" w:styleId="WW-BodyTextIndent33">
    <w:name w:val="&quot;&quot;&quot;&quot;&quot;WW-Body Text Indent 3&quot;&quot;&quot;&quot;&quot;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Subtitle3">
    <w:name w:val="&quot;&quot;&quot;&quot;Subtitle&quot;&quot;&quot;&quot;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ListParagraph3">
    <w:name w:val="&quot;&quot;&quot;&quot;List Paragraph&quot;&quot;&quot;&quot;"/>
    <w:qFormat/>
    <w:rsid w:val="00EB7275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0"/>
      <w:szCs w:val="20"/>
    </w:rPr>
  </w:style>
  <w:style w:type="paragraph" w:customStyle="1" w:styleId="normalb">
    <w:name w:val="&quot;&quot;&quot;&quot;&quot;&quot;&quot;normal&quot;&quot;&quot;&quot;&quot;&quot;&quot;"/>
    <w:rsid w:val="00EB7275"/>
    <w:pPr>
      <w:spacing w:after="0"/>
    </w:pPr>
    <w:rPr>
      <w:rFonts w:ascii="Arial" w:eastAsia="Arial" w:hAnsi="Arial" w:cs="Arial" w:hint="eastAsia"/>
      <w:color w:val="000000"/>
      <w:sz w:val="21"/>
    </w:rPr>
  </w:style>
  <w:style w:type="paragraph" w:customStyle="1" w:styleId="Subtitle4">
    <w:name w:val="&quot;&quot;&quot;&quot;&quot;Subtitle&quot;&quot;&quot;&quot;&quot;"/>
    <w:rsid w:val="00EB7275"/>
    <w:pPr>
      <w:spacing w:after="0"/>
    </w:pPr>
    <w:rPr>
      <w:rFonts w:ascii="Arial" w:eastAsia="Calibri" w:hAnsi="Arial" w:cs="Arial" w:hint="eastAsia"/>
      <w:b/>
      <w:sz w:val="24"/>
      <w:szCs w:val="24"/>
      <w:lang w:val="en-AU"/>
    </w:rPr>
  </w:style>
  <w:style w:type="paragraph" w:customStyle="1" w:styleId="ListParagraph4">
    <w:name w:val="&quot;&quot;&quot;&quot;&quot;List Paragraph&quot;&quot;&quot;&quot;&quot;"/>
    <w:qFormat/>
    <w:rsid w:val="00EB7275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0"/>
      <w:szCs w:val="20"/>
    </w:rPr>
  </w:style>
  <w:style w:type="paragraph" w:customStyle="1" w:styleId="heading74">
    <w:name w:val="&quot;&quot;&quot;&quot;&quot;heading 7&quot;&quot;&quot;&quot;&quot;"/>
    <w:qFormat/>
    <w:rsid w:val="00EB7275"/>
    <w:pPr>
      <w:keepNext/>
      <w:widowControl w:val="0"/>
      <w:tabs>
        <w:tab w:val="left" w:pos="2140"/>
      </w:tabs>
      <w:snapToGrid w:val="0"/>
      <w:spacing w:before="120" w:after="120"/>
      <w:jc w:val="both"/>
      <w:outlineLvl w:val="6"/>
    </w:pPr>
    <w:rPr>
      <w:rFonts w:ascii="Verdana" w:hAnsi="Verdana"/>
      <w:b/>
      <w:sz w:val="20"/>
      <w:szCs w:val="20"/>
    </w:rPr>
  </w:style>
  <w:style w:type="paragraph" w:customStyle="1" w:styleId="WW-BodyTextIndent34">
    <w:name w:val="&quot;&quot;&quot;&quot;&quot;&quot;WW-Body Text Indent 3&quot;&quot;&quot;&quot;&quot;&quot;"/>
    <w:rsid w:val="00EB7275"/>
    <w:pPr>
      <w:autoSpaceDE w:val="0"/>
      <w:spacing w:after="0"/>
      <w:ind w:firstLine="720"/>
    </w:pPr>
    <w:rPr>
      <w:rFonts w:ascii="Arial" w:hAnsi="Arial"/>
      <w:sz w:val="20"/>
      <w:szCs w:val="20"/>
    </w:rPr>
  </w:style>
  <w:style w:type="paragraph" w:customStyle="1" w:styleId="NoSpacing4">
    <w:name w:val="&quot;&quot;&quot;&quot;&quot;No Spacing&quot;&quot;&quot;&quot;&quot;"/>
    <w:rsid w:val="00EB7275"/>
    <w:pPr>
      <w:spacing w:after="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rmalWeb4">
    <w:name w:val="&quot;&quot;&quot;&quot;&quot;Normal (Web)&quot;&quot;&quot;&quot;&quot;"/>
    <w:rsid w:val="00EB727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 4 U Internet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haseena</cp:lastModifiedBy>
  <cp:revision>50</cp:revision>
  <dcterms:created xsi:type="dcterms:W3CDTF">2020-06-16T08:15:00Z</dcterms:created>
  <dcterms:modified xsi:type="dcterms:W3CDTF">2020-07-05T11:30:00Z</dcterms:modified>
</cp:coreProperties>
</file>